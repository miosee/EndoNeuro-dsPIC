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6CBAF" w14:textId="7BE97B80" w:rsidR="00AD6870" w:rsidRDefault="00AD6870" w:rsidP="00AD6870">
      <w:pPr>
        <w:pStyle w:val="Titre"/>
      </w:pPr>
      <w:r>
        <w:t xml:space="preserve">Chronic Rpi </w:t>
      </w:r>
      <w:r w:rsidR="00B87F55">
        <w:t>quick start</w:t>
      </w:r>
      <w:r>
        <w:t xml:space="preserve"> guide</w:t>
      </w:r>
    </w:p>
    <w:p w14:paraId="7D68D6CE" w14:textId="52AFE830" w:rsidR="00AD6870" w:rsidRDefault="00AD6870" w:rsidP="00AD6870">
      <w:pPr>
        <w:pStyle w:val="Titre1"/>
      </w:pPr>
      <w:r>
        <w:t>Hardware set-up</w:t>
      </w:r>
    </w:p>
    <w:p w14:paraId="03A00362" w14:textId="4C52A8E1" w:rsidR="00AD6870" w:rsidRDefault="00AD6870" w:rsidP="00AD6870">
      <w:pPr>
        <w:pStyle w:val="Listepuces"/>
      </w:pPr>
      <w:r>
        <w:t>Connect the camera on the Rpi</w:t>
      </w:r>
    </w:p>
    <w:p w14:paraId="2CAE7103" w14:textId="7D8641DE" w:rsidR="00AD6870" w:rsidRDefault="00AD6870" w:rsidP="00AD6870">
      <w:pPr>
        <w:pStyle w:val="Listepuces"/>
      </w:pPr>
      <w:r>
        <w:t>Connect the dsPIC Hat on the Rpi</w:t>
      </w:r>
    </w:p>
    <w:p w14:paraId="3B325296" w14:textId="0380251F" w:rsidR="00AD6870" w:rsidRDefault="00AD6870" w:rsidP="00AD6870">
      <w:pPr>
        <w:pStyle w:val="Listepuces"/>
      </w:pPr>
      <w:r>
        <w:t>Connect the Rpi to the PC with an ethernet cable</w:t>
      </w:r>
    </w:p>
    <w:p w14:paraId="14971DCF" w14:textId="7B5FB337" w:rsidR="00AD6870" w:rsidRDefault="00AD6870" w:rsidP="00AD6870">
      <w:pPr>
        <w:pStyle w:val="Listepuces"/>
      </w:pPr>
      <w:r>
        <w:t>Power up the Rpi</w:t>
      </w:r>
    </w:p>
    <w:p w14:paraId="585E3960" w14:textId="4E8FE919" w:rsidR="00AD6870" w:rsidRDefault="00AD6870" w:rsidP="00AD6870">
      <w:pPr>
        <w:pStyle w:val="Titre1"/>
      </w:pPr>
      <w:r>
        <w:t>PC configuration</w:t>
      </w:r>
    </w:p>
    <w:p w14:paraId="7BA26182" w14:textId="3C1FB2B8" w:rsidR="00AD6870" w:rsidRDefault="00AD6870" w:rsidP="00AD6870">
      <w:pPr>
        <w:pStyle w:val="Titre2"/>
      </w:pPr>
      <w:r>
        <w:t>Ethernet configuration</w:t>
      </w:r>
    </w:p>
    <w:p w14:paraId="17D1CD8B" w14:textId="27FBC233" w:rsidR="00AD6870" w:rsidRDefault="00AD6870" w:rsidP="00AD6870">
      <w:pPr>
        <w:pStyle w:val="Listepuces"/>
      </w:pPr>
      <w:r>
        <w:t xml:space="preserve">In the </w:t>
      </w:r>
      <w:r w:rsidRPr="00B87F55">
        <w:rPr>
          <w:b/>
          <w:bCs/>
        </w:rPr>
        <w:t>start menu</w:t>
      </w:r>
      <w:r>
        <w:t xml:space="preserve">, choose </w:t>
      </w:r>
      <w:r w:rsidRPr="00B87F55">
        <w:rPr>
          <w:b/>
          <w:bCs/>
        </w:rPr>
        <w:t>Settings/Network &amp; Internet</w:t>
      </w:r>
    </w:p>
    <w:p w14:paraId="66C70AC9" w14:textId="7B3A75EF" w:rsidR="00AD6870" w:rsidRDefault="00AD6870" w:rsidP="00AD6870">
      <w:pPr>
        <w:pStyle w:val="Listepuces"/>
      </w:pPr>
      <w:r>
        <w:t xml:space="preserve">Choose </w:t>
      </w:r>
      <w:r w:rsidRPr="00B87F55">
        <w:rPr>
          <w:b/>
          <w:bCs/>
        </w:rPr>
        <w:t>Change adapter options</w:t>
      </w:r>
    </w:p>
    <w:p w14:paraId="7CF5B12F" w14:textId="55BCA608" w:rsidR="00AD6870" w:rsidRDefault="00AD6870" w:rsidP="00AD6870">
      <w:pPr>
        <w:pStyle w:val="Listepuces"/>
      </w:pPr>
      <w:r>
        <w:t>Double-click on your ethernet connexion</w:t>
      </w:r>
    </w:p>
    <w:p w14:paraId="789B550D" w14:textId="7ACB941C" w:rsidR="00AD6870" w:rsidRDefault="00AD6870" w:rsidP="00AD6870">
      <w:pPr>
        <w:pStyle w:val="Listepuces"/>
      </w:pPr>
      <w:r>
        <w:t xml:space="preserve">Select </w:t>
      </w:r>
      <w:r w:rsidRPr="00B87F55">
        <w:rPr>
          <w:b/>
          <w:bCs/>
        </w:rPr>
        <w:t>TCP/IPv4</w:t>
      </w:r>
      <w:r>
        <w:t xml:space="preserve"> and click on </w:t>
      </w:r>
      <w:r w:rsidRPr="00B87F55">
        <w:rPr>
          <w:b/>
          <w:bCs/>
        </w:rPr>
        <w:t>Properties</w:t>
      </w:r>
    </w:p>
    <w:p w14:paraId="2728F687" w14:textId="0D024550" w:rsidR="00AD6870" w:rsidRDefault="00AD6870" w:rsidP="00AD6870">
      <w:pPr>
        <w:pStyle w:val="Listepuces"/>
      </w:pPr>
      <w:r>
        <w:t>Use these parameters:</w:t>
      </w:r>
    </w:p>
    <w:p w14:paraId="13129E18" w14:textId="4733DDED" w:rsidR="00301DAA" w:rsidRDefault="00AD6870" w:rsidP="00AD6870">
      <w:pPr>
        <w:pStyle w:val="Figure"/>
      </w:pPr>
      <w:r>
        <w:rPr>
          <w:noProof/>
        </w:rPr>
        <w:drawing>
          <wp:inline distT="0" distB="0" distL="0" distR="0" wp14:anchorId="3619FFCA" wp14:editId="72975013">
            <wp:extent cx="3578020" cy="40767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602" cy="40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6750" w14:textId="77777777" w:rsidR="00B87F55" w:rsidRDefault="00B87F55">
      <w:pPr>
        <w:spacing w:after="0" w:line="240" w:lineRule="auto"/>
        <w:rPr>
          <w:rFonts w:eastAsiaTheme="majorEastAsia"/>
          <w:b/>
          <w:bCs/>
          <w:iCs/>
          <w:color w:val="000000" w:themeColor="text1"/>
          <w:sz w:val="24"/>
          <w:szCs w:val="24"/>
        </w:rPr>
      </w:pPr>
      <w:r>
        <w:br w:type="page"/>
      </w:r>
    </w:p>
    <w:p w14:paraId="4E387F2B" w14:textId="44A0078A" w:rsidR="00B87F55" w:rsidRDefault="004C49AE" w:rsidP="00B87F55">
      <w:pPr>
        <w:pStyle w:val="Titre2"/>
      </w:pPr>
      <w:r>
        <w:lastRenderedPageBreak/>
        <w:t>User's creation</w:t>
      </w:r>
    </w:p>
    <w:p w14:paraId="4A4E22A2" w14:textId="3001F0EA" w:rsidR="004C49AE" w:rsidRPr="004C49AE" w:rsidRDefault="004C49AE" w:rsidP="004C49AE">
      <w:r>
        <w:t xml:space="preserve">Create a new user named </w:t>
      </w:r>
      <w:r w:rsidRPr="004C49AE">
        <w:rPr>
          <w:b/>
          <w:bCs/>
        </w:rPr>
        <w:t>pi</w:t>
      </w:r>
      <w:r w:rsidR="00A45017" w:rsidRPr="00A45017">
        <w:t>, with raspberry</w:t>
      </w:r>
      <w:r w:rsidR="00A45017">
        <w:t xml:space="preserve"> as password.</w:t>
      </w:r>
    </w:p>
    <w:p w14:paraId="2BD5B3D3" w14:textId="7099900F" w:rsidR="00B87F55" w:rsidRDefault="00B87F55" w:rsidP="00B87F55">
      <w:pPr>
        <w:pStyle w:val="Titre2"/>
      </w:pPr>
      <w:r>
        <w:t>Data folder setup</w:t>
      </w:r>
    </w:p>
    <w:p w14:paraId="3807F2F6" w14:textId="69EF80C4" w:rsidR="00B87F55" w:rsidRPr="00B87F55" w:rsidRDefault="00B87F55" w:rsidP="00B87F55">
      <w:pPr>
        <w:pStyle w:val="Listepuces"/>
      </w:pPr>
      <w:r>
        <w:t xml:space="preserve">On the PC hard drive, create the folder </w:t>
      </w:r>
      <w:r w:rsidRPr="00B87F55">
        <w:rPr>
          <w:b/>
          <w:bCs/>
        </w:rPr>
        <w:t>C:\raspberry3\data</w:t>
      </w:r>
    </w:p>
    <w:p w14:paraId="242BC7BB" w14:textId="0C713304" w:rsidR="00B87F55" w:rsidRPr="00B87F55" w:rsidRDefault="00B87F55" w:rsidP="00B87F55">
      <w:pPr>
        <w:pStyle w:val="Listepuces"/>
      </w:pPr>
      <w:r>
        <w:t xml:space="preserve">In the </w:t>
      </w:r>
      <w:r>
        <w:rPr>
          <w:b/>
          <w:bCs/>
        </w:rPr>
        <w:t>Properties</w:t>
      </w:r>
      <w:r>
        <w:t xml:space="preserve"> of </w:t>
      </w:r>
      <w:r w:rsidRPr="00B87F55">
        <w:rPr>
          <w:b/>
          <w:bCs/>
        </w:rPr>
        <w:t>C:\raspberry3</w:t>
      </w:r>
    </w:p>
    <w:p w14:paraId="6DBEC564" w14:textId="7F5D3299" w:rsidR="00B87F55" w:rsidRDefault="00B87F55" w:rsidP="00B87F55">
      <w:pPr>
        <w:pStyle w:val="Listepuces2"/>
      </w:pPr>
      <w:r>
        <w:t xml:space="preserve">Select the </w:t>
      </w:r>
      <w:r>
        <w:rPr>
          <w:b/>
          <w:bCs/>
        </w:rPr>
        <w:t>Sharing</w:t>
      </w:r>
      <w:r>
        <w:t xml:space="preserve"> tab</w:t>
      </w:r>
    </w:p>
    <w:p w14:paraId="356B11CB" w14:textId="44314B04" w:rsidR="00B87F55" w:rsidRDefault="00B87F55" w:rsidP="00B87F55">
      <w:pPr>
        <w:pStyle w:val="Listepuces2"/>
      </w:pPr>
      <w:r>
        <w:t xml:space="preserve">Click on </w:t>
      </w:r>
      <w:r>
        <w:rPr>
          <w:b/>
          <w:bCs/>
        </w:rPr>
        <w:t>Share</w:t>
      </w:r>
      <w:r w:rsidR="004C49AE" w:rsidRPr="004C49AE">
        <w:t xml:space="preserve"> and </w:t>
      </w:r>
      <w:r w:rsidR="004C49AE">
        <w:t>verify that pi is allowed to read/write in the folder:</w:t>
      </w:r>
    </w:p>
    <w:p w14:paraId="3217BEBB" w14:textId="2B9AC0AE" w:rsidR="004C49AE" w:rsidRDefault="004C49AE" w:rsidP="004C49AE">
      <w:pPr>
        <w:pStyle w:val="Figure"/>
      </w:pPr>
      <w:r>
        <w:rPr>
          <w:noProof/>
        </w:rPr>
        <w:drawing>
          <wp:inline distT="0" distB="0" distL="0" distR="0" wp14:anchorId="13D29687" wp14:editId="7926E4F0">
            <wp:extent cx="4535869" cy="335765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382" cy="33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ABA0" w14:textId="15AA69DD" w:rsidR="004C49AE" w:rsidRDefault="004C49AE" w:rsidP="004C49AE">
      <w:pPr>
        <w:pStyle w:val="Listepuces2"/>
      </w:pPr>
      <w:r>
        <w:t xml:space="preserve">Select the </w:t>
      </w:r>
      <w:r>
        <w:rPr>
          <w:b/>
          <w:bCs/>
        </w:rPr>
        <w:t>Security</w:t>
      </w:r>
      <w:r>
        <w:t xml:space="preserve"> tab</w:t>
      </w:r>
    </w:p>
    <w:p w14:paraId="45AC0872" w14:textId="60CD9743" w:rsidR="004C49AE" w:rsidRDefault="004C49AE" w:rsidP="004C49AE">
      <w:pPr>
        <w:pStyle w:val="Listepuces2"/>
      </w:pPr>
      <w:r>
        <w:t xml:space="preserve">Verify that pi </w:t>
      </w:r>
      <w:r w:rsidR="007131F3">
        <w:t xml:space="preserve">has all the permissions except </w:t>
      </w:r>
      <w:r w:rsidR="007131F3">
        <w:rPr>
          <w:b/>
          <w:bCs/>
        </w:rPr>
        <w:t>Full control</w:t>
      </w:r>
      <w:r w:rsidR="007131F3">
        <w:t xml:space="preserve"> and </w:t>
      </w:r>
      <w:r w:rsidR="007131F3">
        <w:rPr>
          <w:b/>
          <w:bCs/>
        </w:rPr>
        <w:t>Special permissions</w:t>
      </w:r>
    </w:p>
    <w:p w14:paraId="5064A9DF" w14:textId="5CE1A07E" w:rsidR="007131F3" w:rsidRDefault="004C641E" w:rsidP="004C641E">
      <w:pPr>
        <w:pStyle w:val="Figure"/>
      </w:pPr>
      <w:r>
        <w:rPr>
          <w:noProof/>
        </w:rPr>
        <w:drawing>
          <wp:inline distT="0" distB="0" distL="0" distR="0" wp14:anchorId="56D6F8E9" wp14:editId="070145FD">
            <wp:extent cx="2085975" cy="276831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558" cy="27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32B8" w14:textId="77777777" w:rsidR="004C641E" w:rsidRDefault="004C641E">
      <w:pPr>
        <w:spacing w:after="0" w:line="240" w:lineRule="auto"/>
        <w:rPr>
          <w:rFonts w:eastAsia="Times New Roman"/>
        </w:rPr>
      </w:pPr>
      <w:r>
        <w:br w:type="page"/>
      </w:r>
    </w:p>
    <w:p w14:paraId="1C854517" w14:textId="51F17A71" w:rsidR="004C641E" w:rsidRPr="004C641E" w:rsidRDefault="004C641E" w:rsidP="004C49AE">
      <w:pPr>
        <w:pStyle w:val="Listepuces2"/>
      </w:pPr>
      <w:r>
        <w:lastRenderedPageBreak/>
        <w:t xml:space="preserve">In the same tab, click on </w:t>
      </w:r>
      <w:r>
        <w:rPr>
          <w:b/>
          <w:bCs/>
        </w:rPr>
        <w:t>edit…</w:t>
      </w:r>
    </w:p>
    <w:p w14:paraId="1010BBDD" w14:textId="07ED8561" w:rsidR="004C641E" w:rsidRPr="004C641E" w:rsidRDefault="004C641E" w:rsidP="004C49AE">
      <w:pPr>
        <w:pStyle w:val="Listepuces2"/>
      </w:pPr>
      <w:r>
        <w:t xml:space="preserve">In the new window, click on </w:t>
      </w:r>
      <w:r>
        <w:rPr>
          <w:b/>
          <w:bCs/>
        </w:rPr>
        <w:t>Add…</w:t>
      </w:r>
    </w:p>
    <w:p w14:paraId="3E22871F" w14:textId="0B90CCC3" w:rsidR="004C641E" w:rsidRDefault="004C641E" w:rsidP="004C641E">
      <w:pPr>
        <w:pStyle w:val="Figure"/>
      </w:pPr>
      <w:r>
        <w:rPr>
          <w:noProof/>
        </w:rPr>
        <w:drawing>
          <wp:inline distT="0" distB="0" distL="0" distR="0" wp14:anchorId="54B0E545" wp14:editId="720AAE58">
            <wp:extent cx="4366814" cy="23977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084" cy="24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2E" w14:textId="2BB45AC7" w:rsidR="004C641E" w:rsidRDefault="004C641E" w:rsidP="004C49AE">
      <w:pPr>
        <w:pStyle w:val="Listepuces2"/>
      </w:pPr>
      <w:r>
        <w:t xml:space="preserve">In </w:t>
      </w:r>
      <w:r>
        <w:rPr>
          <w:b/>
          <w:bCs/>
        </w:rPr>
        <w:t>Enter the object names to select</w:t>
      </w:r>
      <w:r>
        <w:t xml:space="preserve">, type </w:t>
      </w:r>
      <w:r w:rsidRPr="004C641E">
        <w:rPr>
          <w:b/>
          <w:bCs/>
        </w:rPr>
        <w:t>Authenticated users</w:t>
      </w:r>
      <w:r>
        <w:t xml:space="preserve"> or </w:t>
      </w:r>
      <w:r w:rsidRPr="004C641E">
        <w:rPr>
          <w:b/>
          <w:bCs/>
        </w:rPr>
        <w:t>Utilisateurs authentifiés</w:t>
      </w:r>
      <w:r>
        <w:t xml:space="preserve"> for French version of Windows (You can click on </w:t>
      </w:r>
      <w:r>
        <w:rPr>
          <w:b/>
          <w:bCs/>
        </w:rPr>
        <w:t>Advanced…</w:t>
      </w:r>
      <w:r>
        <w:t xml:space="preserve"> to find a list of the available names).</w:t>
      </w:r>
    </w:p>
    <w:p w14:paraId="410B3D2A" w14:textId="58EE028B" w:rsidR="004C641E" w:rsidRDefault="004C641E" w:rsidP="004C49AE">
      <w:pPr>
        <w:pStyle w:val="Listepuces2"/>
      </w:pPr>
      <w:r>
        <w:t>Give them the same permissions as pi.</w:t>
      </w:r>
    </w:p>
    <w:p w14:paraId="3DE46A0F" w14:textId="2D62D7BB" w:rsidR="004C641E" w:rsidRDefault="002109C5" w:rsidP="002109C5">
      <w:pPr>
        <w:pStyle w:val="Titre2"/>
      </w:pPr>
      <w:r>
        <w:t>Putty</w:t>
      </w:r>
    </w:p>
    <w:p w14:paraId="43FAE3FF" w14:textId="5EA080C8" w:rsidR="002109C5" w:rsidRDefault="002109C5" w:rsidP="002109C5">
      <w:pPr>
        <w:pStyle w:val="Listepuces"/>
      </w:pPr>
      <w:r>
        <w:t xml:space="preserve">Download and install </w:t>
      </w:r>
      <w:r>
        <w:rPr>
          <w:b/>
          <w:bCs/>
        </w:rPr>
        <w:t>PuTTY</w:t>
      </w:r>
    </w:p>
    <w:p w14:paraId="4E7956B1" w14:textId="04A25BCD" w:rsidR="002109C5" w:rsidRDefault="002109C5" w:rsidP="002109C5">
      <w:pPr>
        <w:pStyle w:val="Listepuces"/>
      </w:pPr>
      <w:r>
        <w:t xml:space="preserve">Start </w:t>
      </w:r>
      <w:r>
        <w:rPr>
          <w:b/>
          <w:bCs/>
        </w:rPr>
        <w:t>PuTTY</w:t>
      </w:r>
      <w:r w:rsidR="007965E2" w:rsidRPr="007965E2">
        <w:t xml:space="preserve"> and use the follo</w:t>
      </w:r>
      <w:r w:rsidR="007965E2">
        <w:t>wing parameters:</w:t>
      </w:r>
    </w:p>
    <w:p w14:paraId="11A78C4A" w14:textId="75CBF557" w:rsidR="002109C5" w:rsidRDefault="007965E2" w:rsidP="007965E2">
      <w:pPr>
        <w:pStyle w:val="Figure"/>
      </w:pPr>
      <w:r>
        <w:rPr>
          <w:noProof/>
        </w:rPr>
        <w:drawing>
          <wp:inline distT="0" distB="0" distL="0" distR="0" wp14:anchorId="6EDE6421" wp14:editId="18714340">
            <wp:extent cx="3171825" cy="3101652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295" cy="3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351" w14:textId="6292DB20" w:rsidR="007965E2" w:rsidRDefault="009F1FF2" w:rsidP="009F1FF2">
      <w:pPr>
        <w:pStyle w:val="Titre1"/>
      </w:pPr>
      <w:r>
        <w:t>Launching the acquisition</w:t>
      </w:r>
    </w:p>
    <w:p w14:paraId="36ED5821" w14:textId="36A92BEF" w:rsidR="009F1FF2" w:rsidRDefault="009F1FF2" w:rsidP="009F1FF2">
      <w:pPr>
        <w:pStyle w:val="Listepuces"/>
      </w:pPr>
      <w:r>
        <w:t>Start PuTTY and open the connexion</w:t>
      </w:r>
    </w:p>
    <w:p w14:paraId="13072EB1" w14:textId="1805162C" w:rsidR="009F1FF2" w:rsidRDefault="009F1FF2" w:rsidP="009F1FF2">
      <w:pPr>
        <w:pStyle w:val="Listepuces"/>
      </w:pPr>
      <w:r>
        <w:t xml:space="preserve">If an authentication message appears (only the first time a PC connect to a Rpi), answers </w:t>
      </w:r>
      <w:r w:rsidRPr="009F1FF2">
        <w:rPr>
          <w:b/>
          <w:bCs/>
        </w:rPr>
        <w:t>Yes</w:t>
      </w:r>
    </w:p>
    <w:p w14:paraId="16305454" w14:textId="7FBE7906" w:rsidR="009F1FF2" w:rsidRDefault="009F1FF2" w:rsidP="009F1FF2">
      <w:pPr>
        <w:pStyle w:val="Listepuces"/>
      </w:pPr>
      <w:r>
        <w:t xml:space="preserve">The login is </w:t>
      </w:r>
      <w:r>
        <w:rPr>
          <w:b/>
          <w:bCs/>
        </w:rPr>
        <w:t>pi</w:t>
      </w:r>
      <w:r>
        <w:t xml:space="preserve"> and the password is </w:t>
      </w:r>
      <w:r>
        <w:rPr>
          <w:b/>
          <w:bCs/>
        </w:rPr>
        <w:t>raspberry</w:t>
      </w:r>
    </w:p>
    <w:p w14:paraId="4935D876" w14:textId="484F196E" w:rsidR="009F1FF2" w:rsidRDefault="009F1FF2" w:rsidP="009F1FF2">
      <w:pPr>
        <w:pStyle w:val="Listepuces"/>
      </w:pPr>
      <w:r>
        <w:t xml:space="preserve">Go to the application folder using : </w:t>
      </w:r>
      <w:r>
        <w:rPr>
          <w:b/>
          <w:bCs/>
        </w:rPr>
        <w:t>cd Documents/E</w:t>
      </w:r>
      <w:r w:rsidRPr="009F1FF2">
        <w:rPr>
          <w:b/>
          <w:bCs/>
        </w:rPr>
        <w:t>ndoNeuro-firmwares</w:t>
      </w:r>
      <w:r w:rsidR="00904F66">
        <w:rPr>
          <w:b/>
          <w:bCs/>
        </w:rPr>
        <w:t>/</w:t>
      </w:r>
      <w:r w:rsidRPr="009F1FF2">
        <w:rPr>
          <w:b/>
          <w:bCs/>
        </w:rPr>
        <w:t>endoneuro-Rpi</w:t>
      </w:r>
    </w:p>
    <w:p w14:paraId="6D9DF437" w14:textId="1995EAFA" w:rsidR="009F1FF2" w:rsidRPr="009F1FF2" w:rsidRDefault="009F1FF2" w:rsidP="009F1FF2">
      <w:pPr>
        <w:pStyle w:val="Listepuces"/>
      </w:pPr>
      <w:r>
        <w:lastRenderedPageBreak/>
        <w:t xml:space="preserve">The command to launch the acquisition is </w:t>
      </w:r>
      <w:r>
        <w:rPr>
          <w:b/>
          <w:bCs/>
        </w:rPr>
        <w:t>sudo sh ./scripts</w:t>
      </w:r>
      <w:r w:rsidR="00904F66">
        <w:rPr>
          <w:b/>
          <w:bCs/>
        </w:rPr>
        <w:t>/</w:t>
      </w:r>
      <w:r>
        <w:rPr>
          <w:b/>
          <w:bCs/>
        </w:rPr>
        <w:t>run.sh</w:t>
      </w:r>
    </w:p>
    <w:sectPr w:rsidR="009F1FF2" w:rsidRPr="009F1FF2" w:rsidSect="00002C44">
      <w:headerReference w:type="default" r:id="rId13"/>
      <w:footerReference w:type="default" r:id="rId14"/>
      <w:pgSz w:w="11905" w:h="16837"/>
      <w:pgMar w:top="1134" w:right="851" w:bottom="851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022C9" w14:textId="77777777" w:rsidR="0040614D" w:rsidRDefault="0040614D" w:rsidP="00AB6EFC">
      <w:r>
        <w:separator/>
      </w:r>
    </w:p>
  </w:endnote>
  <w:endnote w:type="continuationSeparator" w:id="0">
    <w:p w14:paraId="68F96B2F" w14:textId="77777777" w:rsidR="0040614D" w:rsidRDefault="0040614D" w:rsidP="00AB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Std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A380" w14:textId="77777777" w:rsidR="0047655A" w:rsidRDefault="0047655A" w:rsidP="0047655A">
    <w:pPr>
      <w:pStyle w:val="Pieddepage"/>
      <w:pBdr>
        <w:top w:val="single" w:sz="4" w:space="1" w:color="auto"/>
      </w:pBdr>
      <w:tabs>
        <w:tab w:val="clear" w:pos="9072"/>
        <w:tab w:val="right" w:pos="9921"/>
      </w:tabs>
    </w:pPr>
    <w:r>
      <w:t>BEAMS</w:t>
    </w:r>
    <w:r>
      <w:tab/>
    </w:r>
    <w:r>
      <w:tab/>
      <w:t>30/03/2020</w:t>
    </w:r>
  </w:p>
  <w:p w14:paraId="68054EFF" w14:textId="77777777" w:rsidR="0047655A" w:rsidRDefault="004765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2CDC" w14:textId="77777777" w:rsidR="0040614D" w:rsidRDefault="0040614D" w:rsidP="00AB6EFC">
      <w:r>
        <w:separator/>
      </w:r>
    </w:p>
  </w:footnote>
  <w:footnote w:type="continuationSeparator" w:id="0">
    <w:p w14:paraId="267438BD" w14:textId="77777777" w:rsidR="0040614D" w:rsidRDefault="0040614D" w:rsidP="00AB6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7A5B8" w14:textId="7A40B9D7" w:rsidR="000674AA" w:rsidRPr="00AB6EFC" w:rsidRDefault="00AD6870" w:rsidP="00AB6EFC">
    <w:pPr>
      <w:pStyle w:val="En-tte"/>
    </w:pPr>
    <w:r>
      <w:t>Chronic Rpi user's guide</w:t>
    </w:r>
    <w:r w:rsidR="00747D38" w:rsidRPr="00AB6EFC">
      <w:tab/>
    </w:r>
    <w:r w:rsidR="000674AA" w:rsidRPr="00AB6EFC">
      <w:tab/>
    </w:r>
    <w:r w:rsidR="000674AA" w:rsidRPr="00AB6EFC">
      <w:rPr>
        <w:rStyle w:val="Numrodepage"/>
      </w:rPr>
      <w:fldChar w:fldCharType="begin"/>
    </w:r>
    <w:r w:rsidR="000674AA" w:rsidRPr="00AB6EFC">
      <w:rPr>
        <w:rStyle w:val="Numrodepage"/>
      </w:rPr>
      <w:instrText xml:space="preserve"> PAGE </w:instrText>
    </w:r>
    <w:r w:rsidR="000674AA" w:rsidRPr="00AB6EFC">
      <w:rPr>
        <w:rStyle w:val="Numrodepage"/>
      </w:rPr>
      <w:fldChar w:fldCharType="separate"/>
    </w:r>
    <w:r w:rsidR="00A422EA" w:rsidRPr="00AB6EFC">
      <w:rPr>
        <w:rStyle w:val="Numrodepage"/>
        <w:noProof/>
      </w:rPr>
      <w:t>2</w:t>
    </w:r>
    <w:r w:rsidR="000674AA" w:rsidRPr="00AB6EFC">
      <w:rPr>
        <w:rStyle w:val="Numrodepage"/>
      </w:rPr>
      <w:fldChar w:fldCharType="end"/>
    </w:r>
    <w:r w:rsidR="000674AA" w:rsidRPr="00AB6EFC">
      <w:rPr>
        <w:rStyle w:val="Numrodepage"/>
      </w:rPr>
      <w:t>/</w:t>
    </w:r>
    <w:r w:rsidR="000674AA" w:rsidRPr="00AB6EFC">
      <w:rPr>
        <w:rStyle w:val="Numrodepage"/>
      </w:rPr>
      <w:fldChar w:fldCharType="begin"/>
    </w:r>
    <w:r w:rsidR="000674AA" w:rsidRPr="00AB6EFC">
      <w:rPr>
        <w:rStyle w:val="Numrodepage"/>
      </w:rPr>
      <w:instrText xml:space="preserve"> NUMPAGES </w:instrText>
    </w:r>
    <w:r w:rsidR="000674AA" w:rsidRPr="00AB6EFC">
      <w:rPr>
        <w:rStyle w:val="Numrodepage"/>
      </w:rPr>
      <w:fldChar w:fldCharType="separate"/>
    </w:r>
    <w:r w:rsidR="00A422EA" w:rsidRPr="00AB6EFC">
      <w:rPr>
        <w:rStyle w:val="Numrodepage"/>
        <w:noProof/>
      </w:rPr>
      <w:t>2</w:t>
    </w:r>
    <w:r w:rsidR="000674AA" w:rsidRPr="00AB6EFC"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814AA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4E68F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7E2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C5A69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AA2A6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E34A5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3BA78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C8A57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B58CD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872B2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8DC2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A4E0D09"/>
    <w:multiLevelType w:val="hybridMultilevel"/>
    <w:tmpl w:val="A4EA18B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0B5861B3"/>
    <w:multiLevelType w:val="hybridMultilevel"/>
    <w:tmpl w:val="E774D442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0BF32DAA"/>
    <w:multiLevelType w:val="hybridMultilevel"/>
    <w:tmpl w:val="2F148BB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0D08259A"/>
    <w:multiLevelType w:val="hybridMultilevel"/>
    <w:tmpl w:val="DDA6EBBA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10A06AAD"/>
    <w:multiLevelType w:val="multilevel"/>
    <w:tmpl w:val="923A5FD0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29" w15:restartNumberingAfterBreak="0">
    <w:nsid w:val="1D700687"/>
    <w:multiLevelType w:val="multilevel"/>
    <w:tmpl w:val="40E4CC5C"/>
    <w:styleLink w:val="Liste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30" w15:restartNumberingAfterBreak="0">
    <w:nsid w:val="234429A2"/>
    <w:multiLevelType w:val="hybridMultilevel"/>
    <w:tmpl w:val="CECCE6A8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25CC2C9C"/>
    <w:multiLevelType w:val="multilevel"/>
    <w:tmpl w:val="27065CD4"/>
    <w:styleLink w:val="Liste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32" w15:restartNumberingAfterBreak="0">
    <w:nsid w:val="277D131E"/>
    <w:multiLevelType w:val="hybridMultilevel"/>
    <w:tmpl w:val="FA6CAF6E"/>
    <w:lvl w:ilvl="0" w:tplc="809E8BA6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EF986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D0521E"/>
    <w:multiLevelType w:val="hybridMultilevel"/>
    <w:tmpl w:val="441EB9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475EB7"/>
    <w:multiLevelType w:val="hybridMultilevel"/>
    <w:tmpl w:val="9A8C8B74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3D3428A8"/>
    <w:multiLevelType w:val="multilevel"/>
    <w:tmpl w:val="E2BAAD5A"/>
    <w:styleLink w:val="Liste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36" w15:restartNumberingAfterBreak="0">
    <w:nsid w:val="44302A1B"/>
    <w:multiLevelType w:val="hybridMultilevel"/>
    <w:tmpl w:val="23A02B98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6804E84"/>
    <w:multiLevelType w:val="hybridMultilevel"/>
    <w:tmpl w:val="C9D487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FB3B87"/>
    <w:multiLevelType w:val="multilevel"/>
    <w:tmpl w:val="CB54FF6A"/>
    <w:styleLink w:val="Liste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39" w15:restartNumberingAfterBreak="0">
    <w:nsid w:val="562C1475"/>
    <w:multiLevelType w:val="hybridMultilevel"/>
    <w:tmpl w:val="E44CF5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001BBC"/>
    <w:multiLevelType w:val="multilevel"/>
    <w:tmpl w:val="7C9AA5A2"/>
    <w:styleLink w:val="WW8Num1"/>
    <w:lvl w:ilvl="0">
      <w:numFmt w:val="bullet"/>
      <w:pStyle w:val="puces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60C65B09"/>
    <w:multiLevelType w:val="hybridMultilevel"/>
    <w:tmpl w:val="77CE8F80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1FB1648"/>
    <w:multiLevelType w:val="hybridMultilevel"/>
    <w:tmpl w:val="E8F6AB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3D74"/>
    <w:multiLevelType w:val="singleLevel"/>
    <w:tmpl w:val="C7D6F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1"/>
  </w:num>
  <w:num w:numId="12">
    <w:abstractNumId w:val="22"/>
  </w:num>
  <w:num w:numId="13">
    <w:abstractNumId w:val="23"/>
  </w:num>
  <w:num w:numId="14">
    <w:abstractNumId w:val="23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9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3"/>
  </w:num>
  <w:num w:numId="27">
    <w:abstractNumId w:val="25"/>
  </w:num>
  <w:num w:numId="28">
    <w:abstractNumId w:val="30"/>
  </w:num>
  <w:num w:numId="29">
    <w:abstractNumId w:val="24"/>
  </w:num>
  <w:num w:numId="30">
    <w:abstractNumId w:val="36"/>
  </w:num>
  <w:num w:numId="31">
    <w:abstractNumId w:val="41"/>
  </w:num>
  <w:num w:numId="32">
    <w:abstractNumId w:val="34"/>
  </w:num>
  <w:num w:numId="33">
    <w:abstractNumId w:val="27"/>
  </w:num>
  <w:num w:numId="34">
    <w:abstractNumId w:val="26"/>
  </w:num>
  <w:num w:numId="35">
    <w:abstractNumId w:val="40"/>
  </w:num>
  <w:num w:numId="36">
    <w:abstractNumId w:val="28"/>
  </w:num>
  <w:num w:numId="37">
    <w:abstractNumId w:val="31"/>
  </w:num>
  <w:num w:numId="38">
    <w:abstractNumId w:val="38"/>
  </w:num>
  <w:num w:numId="39">
    <w:abstractNumId w:val="29"/>
  </w:num>
  <w:num w:numId="40">
    <w:abstractNumId w:val="35"/>
  </w:num>
  <w:num w:numId="41">
    <w:abstractNumId w:val="33"/>
  </w:num>
  <w:num w:numId="42">
    <w:abstractNumId w:val="42"/>
  </w:num>
  <w:num w:numId="43">
    <w:abstractNumId w:val="32"/>
  </w:num>
  <w:num w:numId="44">
    <w:abstractNumId w:val="37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attachedTemplate r:id="rId1"/>
  <w:linkStyles/>
  <w:stylePaneSortMethod w:val="0000"/>
  <w:defaultTabStop w:val="708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70"/>
    <w:rsid w:val="00002C44"/>
    <w:rsid w:val="00006CEA"/>
    <w:rsid w:val="00011ABA"/>
    <w:rsid w:val="00042DF8"/>
    <w:rsid w:val="00043989"/>
    <w:rsid w:val="0004589F"/>
    <w:rsid w:val="000463AE"/>
    <w:rsid w:val="00061772"/>
    <w:rsid w:val="00063604"/>
    <w:rsid w:val="000674AA"/>
    <w:rsid w:val="00067BB6"/>
    <w:rsid w:val="00073B37"/>
    <w:rsid w:val="00080FDC"/>
    <w:rsid w:val="0008615D"/>
    <w:rsid w:val="00090D7E"/>
    <w:rsid w:val="0009324E"/>
    <w:rsid w:val="00095AC7"/>
    <w:rsid w:val="00097A73"/>
    <w:rsid w:val="000A2A77"/>
    <w:rsid w:val="000C01AA"/>
    <w:rsid w:val="000D6C11"/>
    <w:rsid w:val="000D6DA7"/>
    <w:rsid w:val="000E209E"/>
    <w:rsid w:val="000E596C"/>
    <w:rsid w:val="000F00E7"/>
    <w:rsid w:val="000F0C87"/>
    <w:rsid w:val="00102AAD"/>
    <w:rsid w:val="0010576A"/>
    <w:rsid w:val="00131711"/>
    <w:rsid w:val="00147F3A"/>
    <w:rsid w:val="0016147A"/>
    <w:rsid w:val="0016174C"/>
    <w:rsid w:val="00161A9A"/>
    <w:rsid w:val="0016542E"/>
    <w:rsid w:val="001718C6"/>
    <w:rsid w:val="0017702D"/>
    <w:rsid w:val="0018194B"/>
    <w:rsid w:val="001838CA"/>
    <w:rsid w:val="00184ECD"/>
    <w:rsid w:val="001975E6"/>
    <w:rsid w:val="001A2147"/>
    <w:rsid w:val="001A388A"/>
    <w:rsid w:val="001B1461"/>
    <w:rsid w:val="001F51B3"/>
    <w:rsid w:val="00202BEB"/>
    <w:rsid w:val="00206419"/>
    <w:rsid w:val="002109C5"/>
    <w:rsid w:val="00210BA6"/>
    <w:rsid w:val="00213B2E"/>
    <w:rsid w:val="00224DD2"/>
    <w:rsid w:val="00230B32"/>
    <w:rsid w:val="00231FD0"/>
    <w:rsid w:val="00232BF5"/>
    <w:rsid w:val="00234587"/>
    <w:rsid w:val="002367EB"/>
    <w:rsid w:val="0024515F"/>
    <w:rsid w:val="002625B2"/>
    <w:rsid w:val="0027584B"/>
    <w:rsid w:val="002A1B9C"/>
    <w:rsid w:val="002A3DD7"/>
    <w:rsid w:val="002A5F59"/>
    <w:rsid w:val="002B11BF"/>
    <w:rsid w:val="002D3E68"/>
    <w:rsid w:val="002D4BFB"/>
    <w:rsid w:val="002D55F6"/>
    <w:rsid w:val="002E0F3B"/>
    <w:rsid w:val="002E33A7"/>
    <w:rsid w:val="002F34E4"/>
    <w:rsid w:val="00301DAA"/>
    <w:rsid w:val="00303544"/>
    <w:rsid w:val="003068C7"/>
    <w:rsid w:val="003101C1"/>
    <w:rsid w:val="00311171"/>
    <w:rsid w:val="00313887"/>
    <w:rsid w:val="003165A9"/>
    <w:rsid w:val="00324981"/>
    <w:rsid w:val="003545A4"/>
    <w:rsid w:val="00377D84"/>
    <w:rsid w:val="0038207A"/>
    <w:rsid w:val="0038427D"/>
    <w:rsid w:val="0038598C"/>
    <w:rsid w:val="003862CD"/>
    <w:rsid w:val="003911CC"/>
    <w:rsid w:val="00391355"/>
    <w:rsid w:val="00394A62"/>
    <w:rsid w:val="003962DE"/>
    <w:rsid w:val="003B1E24"/>
    <w:rsid w:val="003C20B8"/>
    <w:rsid w:val="003C23AE"/>
    <w:rsid w:val="003C389A"/>
    <w:rsid w:val="003C3940"/>
    <w:rsid w:val="003E3A72"/>
    <w:rsid w:val="003E4317"/>
    <w:rsid w:val="003F0FC2"/>
    <w:rsid w:val="0040614D"/>
    <w:rsid w:val="00416DD8"/>
    <w:rsid w:val="004219FC"/>
    <w:rsid w:val="00432211"/>
    <w:rsid w:val="00432667"/>
    <w:rsid w:val="00432D9D"/>
    <w:rsid w:val="004368CC"/>
    <w:rsid w:val="004414EB"/>
    <w:rsid w:val="00456E16"/>
    <w:rsid w:val="00461E9F"/>
    <w:rsid w:val="004704D0"/>
    <w:rsid w:val="0047438F"/>
    <w:rsid w:val="0047655A"/>
    <w:rsid w:val="00482BC1"/>
    <w:rsid w:val="004903D3"/>
    <w:rsid w:val="004966ED"/>
    <w:rsid w:val="004B05EB"/>
    <w:rsid w:val="004B4B25"/>
    <w:rsid w:val="004C3CE2"/>
    <w:rsid w:val="004C49AE"/>
    <w:rsid w:val="004C614E"/>
    <w:rsid w:val="004C641E"/>
    <w:rsid w:val="004D4338"/>
    <w:rsid w:val="004D5F86"/>
    <w:rsid w:val="004D6B81"/>
    <w:rsid w:val="004E19A2"/>
    <w:rsid w:val="004E3CE1"/>
    <w:rsid w:val="004E580B"/>
    <w:rsid w:val="004F21B1"/>
    <w:rsid w:val="004F407E"/>
    <w:rsid w:val="004F5616"/>
    <w:rsid w:val="004F7140"/>
    <w:rsid w:val="00502E01"/>
    <w:rsid w:val="00504997"/>
    <w:rsid w:val="0050649B"/>
    <w:rsid w:val="00506E15"/>
    <w:rsid w:val="00507E6F"/>
    <w:rsid w:val="0051682C"/>
    <w:rsid w:val="005210CA"/>
    <w:rsid w:val="0052669A"/>
    <w:rsid w:val="0053448A"/>
    <w:rsid w:val="005470D4"/>
    <w:rsid w:val="00557751"/>
    <w:rsid w:val="00564276"/>
    <w:rsid w:val="005672C5"/>
    <w:rsid w:val="005800AE"/>
    <w:rsid w:val="00584D56"/>
    <w:rsid w:val="005857F0"/>
    <w:rsid w:val="005924F5"/>
    <w:rsid w:val="005B113B"/>
    <w:rsid w:val="005B23FB"/>
    <w:rsid w:val="005C3210"/>
    <w:rsid w:val="005D1066"/>
    <w:rsid w:val="005D2EE2"/>
    <w:rsid w:val="005D5CE6"/>
    <w:rsid w:val="005D7B39"/>
    <w:rsid w:val="005E3865"/>
    <w:rsid w:val="00600688"/>
    <w:rsid w:val="00605F46"/>
    <w:rsid w:val="00615585"/>
    <w:rsid w:val="00623C9D"/>
    <w:rsid w:val="00631C73"/>
    <w:rsid w:val="00632C82"/>
    <w:rsid w:val="00641DB4"/>
    <w:rsid w:val="0065232B"/>
    <w:rsid w:val="00654BB9"/>
    <w:rsid w:val="006575C1"/>
    <w:rsid w:val="00667B27"/>
    <w:rsid w:val="00672702"/>
    <w:rsid w:val="00677F97"/>
    <w:rsid w:val="006975E9"/>
    <w:rsid w:val="006979D9"/>
    <w:rsid w:val="006A0881"/>
    <w:rsid w:val="006A4617"/>
    <w:rsid w:val="006B6AFE"/>
    <w:rsid w:val="006D4A5E"/>
    <w:rsid w:val="006E336C"/>
    <w:rsid w:val="006E576C"/>
    <w:rsid w:val="006F208A"/>
    <w:rsid w:val="006F2457"/>
    <w:rsid w:val="006F324D"/>
    <w:rsid w:val="00700890"/>
    <w:rsid w:val="0070206D"/>
    <w:rsid w:val="007131F3"/>
    <w:rsid w:val="00717224"/>
    <w:rsid w:val="00723CA5"/>
    <w:rsid w:val="00725663"/>
    <w:rsid w:val="007348F8"/>
    <w:rsid w:val="00736D11"/>
    <w:rsid w:val="00747D38"/>
    <w:rsid w:val="0075395D"/>
    <w:rsid w:val="00754C96"/>
    <w:rsid w:val="00757997"/>
    <w:rsid w:val="00766109"/>
    <w:rsid w:val="007765A2"/>
    <w:rsid w:val="0079644E"/>
    <w:rsid w:val="007965E2"/>
    <w:rsid w:val="00796C5E"/>
    <w:rsid w:val="007A2F2B"/>
    <w:rsid w:val="007B3ED2"/>
    <w:rsid w:val="007C1373"/>
    <w:rsid w:val="007C2142"/>
    <w:rsid w:val="007C6608"/>
    <w:rsid w:val="00803E5D"/>
    <w:rsid w:val="008048C6"/>
    <w:rsid w:val="00843EB3"/>
    <w:rsid w:val="00843F5C"/>
    <w:rsid w:val="00845639"/>
    <w:rsid w:val="008504CB"/>
    <w:rsid w:val="00852E59"/>
    <w:rsid w:val="00863050"/>
    <w:rsid w:val="00866856"/>
    <w:rsid w:val="00886EF3"/>
    <w:rsid w:val="00897E4F"/>
    <w:rsid w:val="008A74AC"/>
    <w:rsid w:val="008B0474"/>
    <w:rsid w:val="008E4656"/>
    <w:rsid w:val="008F0D80"/>
    <w:rsid w:val="008F4F85"/>
    <w:rsid w:val="008F7CE4"/>
    <w:rsid w:val="00900A20"/>
    <w:rsid w:val="00904F66"/>
    <w:rsid w:val="00917ABC"/>
    <w:rsid w:val="00937449"/>
    <w:rsid w:val="00951433"/>
    <w:rsid w:val="009712BD"/>
    <w:rsid w:val="00975885"/>
    <w:rsid w:val="009769F5"/>
    <w:rsid w:val="00985984"/>
    <w:rsid w:val="00992200"/>
    <w:rsid w:val="0099223A"/>
    <w:rsid w:val="00993E47"/>
    <w:rsid w:val="009A716A"/>
    <w:rsid w:val="009D2787"/>
    <w:rsid w:val="009D30C2"/>
    <w:rsid w:val="009E6866"/>
    <w:rsid w:val="009F00D3"/>
    <w:rsid w:val="009F1FF2"/>
    <w:rsid w:val="009F64C9"/>
    <w:rsid w:val="009F7A35"/>
    <w:rsid w:val="00A0569D"/>
    <w:rsid w:val="00A114E7"/>
    <w:rsid w:val="00A15000"/>
    <w:rsid w:val="00A16F64"/>
    <w:rsid w:val="00A361C4"/>
    <w:rsid w:val="00A370C6"/>
    <w:rsid w:val="00A422EA"/>
    <w:rsid w:val="00A4485A"/>
    <w:rsid w:val="00A45017"/>
    <w:rsid w:val="00A50938"/>
    <w:rsid w:val="00A60090"/>
    <w:rsid w:val="00A74A8F"/>
    <w:rsid w:val="00A76975"/>
    <w:rsid w:val="00A83787"/>
    <w:rsid w:val="00A873D9"/>
    <w:rsid w:val="00AA3A66"/>
    <w:rsid w:val="00AA5B32"/>
    <w:rsid w:val="00AB02A1"/>
    <w:rsid w:val="00AB32BC"/>
    <w:rsid w:val="00AB6EFC"/>
    <w:rsid w:val="00AD6870"/>
    <w:rsid w:val="00B036D8"/>
    <w:rsid w:val="00B043D1"/>
    <w:rsid w:val="00B04F14"/>
    <w:rsid w:val="00B2183B"/>
    <w:rsid w:val="00B21F68"/>
    <w:rsid w:val="00B2583D"/>
    <w:rsid w:val="00B25B61"/>
    <w:rsid w:val="00B311FD"/>
    <w:rsid w:val="00B31E24"/>
    <w:rsid w:val="00B32CE4"/>
    <w:rsid w:val="00B4295A"/>
    <w:rsid w:val="00B776EF"/>
    <w:rsid w:val="00B81852"/>
    <w:rsid w:val="00B81B3D"/>
    <w:rsid w:val="00B87F55"/>
    <w:rsid w:val="00B93886"/>
    <w:rsid w:val="00B93EE5"/>
    <w:rsid w:val="00B96575"/>
    <w:rsid w:val="00B97A6A"/>
    <w:rsid w:val="00BB07DD"/>
    <w:rsid w:val="00BB6D7C"/>
    <w:rsid w:val="00BB73D9"/>
    <w:rsid w:val="00BC0658"/>
    <w:rsid w:val="00BC0ECD"/>
    <w:rsid w:val="00BD2F81"/>
    <w:rsid w:val="00BD5B33"/>
    <w:rsid w:val="00BD7E18"/>
    <w:rsid w:val="00BF1A50"/>
    <w:rsid w:val="00BF51CF"/>
    <w:rsid w:val="00C03484"/>
    <w:rsid w:val="00C07D74"/>
    <w:rsid w:val="00C31EE3"/>
    <w:rsid w:val="00C50A03"/>
    <w:rsid w:val="00C6734F"/>
    <w:rsid w:val="00C73775"/>
    <w:rsid w:val="00C82F31"/>
    <w:rsid w:val="00C910AE"/>
    <w:rsid w:val="00C939D6"/>
    <w:rsid w:val="00CA6F0A"/>
    <w:rsid w:val="00CB5D93"/>
    <w:rsid w:val="00CB6AA6"/>
    <w:rsid w:val="00CD20CD"/>
    <w:rsid w:val="00CD2787"/>
    <w:rsid w:val="00CE05B4"/>
    <w:rsid w:val="00CE71A9"/>
    <w:rsid w:val="00CF400A"/>
    <w:rsid w:val="00D0013F"/>
    <w:rsid w:val="00D07255"/>
    <w:rsid w:val="00D07CEF"/>
    <w:rsid w:val="00D152AF"/>
    <w:rsid w:val="00D15AB4"/>
    <w:rsid w:val="00D31377"/>
    <w:rsid w:val="00D34FD4"/>
    <w:rsid w:val="00D43DE9"/>
    <w:rsid w:val="00D44E0A"/>
    <w:rsid w:val="00D575D7"/>
    <w:rsid w:val="00D73FB8"/>
    <w:rsid w:val="00D77F4D"/>
    <w:rsid w:val="00D86982"/>
    <w:rsid w:val="00DB4E7A"/>
    <w:rsid w:val="00DB62E1"/>
    <w:rsid w:val="00DD32DC"/>
    <w:rsid w:val="00DE3AAD"/>
    <w:rsid w:val="00DE6E22"/>
    <w:rsid w:val="00E32063"/>
    <w:rsid w:val="00E40189"/>
    <w:rsid w:val="00E44314"/>
    <w:rsid w:val="00E75775"/>
    <w:rsid w:val="00E81673"/>
    <w:rsid w:val="00E838E5"/>
    <w:rsid w:val="00E879A3"/>
    <w:rsid w:val="00E9669E"/>
    <w:rsid w:val="00EA6D27"/>
    <w:rsid w:val="00EB28A5"/>
    <w:rsid w:val="00EB314B"/>
    <w:rsid w:val="00EB3738"/>
    <w:rsid w:val="00EC0877"/>
    <w:rsid w:val="00EC4D9C"/>
    <w:rsid w:val="00EE02B5"/>
    <w:rsid w:val="00EE6C17"/>
    <w:rsid w:val="00F05C8F"/>
    <w:rsid w:val="00F11923"/>
    <w:rsid w:val="00F15A41"/>
    <w:rsid w:val="00F15B24"/>
    <w:rsid w:val="00F271D0"/>
    <w:rsid w:val="00F37EC3"/>
    <w:rsid w:val="00F53DFF"/>
    <w:rsid w:val="00F62BCC"/>
    <w:rsid w:val="00F66FE9"/>
    <w:rsid w:val="00F80319"/>
    <w:rsid w:val="00F957F7"/>
    <w:rsid w:val="00F96800"/>
    <w:rsid w:val="00F96EB9"/>
    <w:rsid w:val="00F97D38"/>
    <w:rsid w:val="00FA6556"/>
    <w:rsid w:val="00FC015F"/>
    <w:rsid w:val="00FE095B"/>
    <w:rsid w:val="00FE5681"/>
    <w:rsid w:val="00FF4F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DF9DE3"/>
  <w15:docId w15:val="{5327B55E-2C15-43B4-81D6-686B249F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semiHidden="1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5017"/>
    <w:pPr>
      <w:spacing w:after="60" w:line="259" w:lineRule="auto"/>
    </w:pPr>
    <w:rPr>
      <w:rFonts w:ascii="Arial" w:eastAsiaTheme="minorHAnsi" w:hAnsi="Arial" w:cs="Arial"/>
      <w:sz w:val="22"/>
      <w:szCs w:val="22"/>
      <w:lang w:val="fr-BE"/>
    </w:rPr>
  </w:style>
  <w:style w:type="paragraph" w:styleId="Titre1">
    <w:name w:val="heading 1"/>
    <w:basedOn w:val="Titre11"/>
    <w:next w:val="corpsdutexte"/>
    <w:link w:val="Titre1Car"/>
    <w:qFormat/>
    <w:rsid w:val="00A45017"/>
    <w:pPr>
      <w:spacing w:before="240" w:after="120"/>
      <w:outlineLvl w:val="0"/>
    </w:pPr>
    <w:rPr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A45017"/>
    <w:pPr>
      <w:keepNext/>
      <w:keepLines/>
      <w:spacing w:before="240" w:after="120"/>
      <w:outlineLvl w:val="1"/>
    </w:pPr>
    <w:rPr>
      <w:rFonts w:eastAsiaTheme="majorEastAsia"/>
      <w:b/>
      <w:bCs/>
      <w:iCs/>
      <w:color w:val="000000" w:themeColor="text1"/>
      <w:sz w:val="24"/>
      <w:szCs w:val="24"/>
    </w:rPr>
  </w:style>
  <w:style w:type="paragraph" w:styleId="Titre3">
    <w:name w:val="heading 3"/>
    <w:basedOn w:val="Normal"/>
    <w:next w:val="Normal"/>
    <w:link w:val="Titre3Car"/>
    <w:qFormat/>
    <w:rsid w:val="00A45017"/>
    <w:pPr>
      <w:keepNext/>
      <w:keepLines/>
      <w:spacing w:before="180" w:after="120"/>
      <w:jc w:val="both"/>
      <w:outlineLvl w:val="2"/>
    </w:pPr>
    <w:rPr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nhideWhenUsed/>
    <w:qFormat/>
    <w:rsid w:val="00A450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  <w:rsid w:val="00A4501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45017"/>
  </w:style>
  <w:style w:type="paragraph" w:customStyle="1" w:styleId="Standard">
    <w:name w:val="Standard"/>
    <w:link w:val="StandardCar"/>
    <w:semiHidden/>
    <w:rsid w:val="00A45017"/>
    <w:pPr>
      <w:suppressAutoHyphens/>
      <w:autoSpaceDN w:val="0"/>
      <w:jc w:val="both"/>
      <w:textAlignment w:val="baseline"/>
    </w:pPr>
    <w:rPr>
      <w:rFonts w:ascii="Arial" w:hAnsi="Arial"/>
      <w:kern w:val="3"/>
      <w:szCs w:val="24"/>
      <w:lang w:eastAsia="fr-BE"/>
    </w:rPr>
  </w:style>
  <w:style w:type="character" w:customStyle="1" w:styleId="Absatz-Standardschriftart">
    <w:name w:val="Absatz-Standardschriftart"/>
    <w:uiPriority w:val="99"/>
    <w:semiHidden/>
    <w:rsid w:val="00A45017"/>
  </w:style>
  <w:style w:type="character" w:customStyle="1" w:styleId="WW8Num1z0">
    <w:name w:val="WW8Num1z0"/>
    <w:semiHidden/>
    <w:rsid w:val="00A45017"/>
    <w:rPr>
      <w:rFonts w:ascii="Symbol" w:hAnsi="Symbol"/>
    </w:rPr>
  </w:style>
  <w:style w:type="character" w:customStyle="1" w:styleId="WW8Num1z1">
    <w:name w:val="WW8Num1z1"/>
    <w:semiHidden/>
    <w:rsid w:val="00A45017"/>
    <w:rPr>
      <w:rFonts w:ascii="Courier New" w:hAnsi="Courier New"/>
    </w:rPr>
  </w:style>
  <w:style w:type="character" w:customStyle="1" w:styleId="WW8Num1z2">
    <w:name w:val="WW8Num1z2"/>
    <w:semiHidden/>
    <w:rsid w:val="00A45017"/>
    <w:rPr>
      <w:rFonts w:ascii="Wingdings" w:hAnsi="Wingdings"/>
    </w:rPr>
  </w:style>
  <w:style w:type="character" w:customStyle="1" w:styleId="Policepardfaut1">
    <w:name w:val="Police par défaut1"/>
    <w:semiHidden/>
    <w:rsid w:val="00A45017"/>
  </w:style>
  <w:style w:type="paragraph" w:styleId="Corpsdetexte">
    <w:name w:val="Body Text"/>
    <w:basedOn w:val="Normal"/>
    <w:link w:val="CorpsdetexteCar"/>
    <w:semiHidden/>
    <w:rsid w:val="00A45017"/>
    <w:pPr>
      <w:jc w:val="both"/>
    </w:pPr>
    <w:rPr>
      <w:rFonts w:eastAsia="Times New Roman"/>
    </w:rPr>
  </w:style>
  <w:style w:type="paragraph" w:customStyle="1" w:styleId="Titre10">
    <w:name w:val="Titre1"/>
    <w:basedOn w:val="Standard"/>
    <w:next w:val="Corpsdetexte"/>
    <w:semiHidden/>
    <w:rsid w:val="00A45017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itre">
    <w:name w:val="Title"/>
    <w:basedOn w:val="Titreprincipal"/>
    <w:next w:val="Normal"/>
    <w:link w:val="TitreCar"/>
    <w:qFormat/>
    <w:rsid w:val="00A45017"/>
    <w:pPr>
      <w:spacing w:before="120" w:after="360"/>
    </w:pPr>
    <w:rPr>
      <w:b w:val="0"/>
      <w:bCs w:val="0"/>
      <w:sz w:val="52"/>
      <w:szCs w:val="52"/>
    </w:rPr>
  </w:style>
  <w:style w:type="character" w:customStyle="1" w:styleId="TitreCar">
    <w:name w:val="Titre Car"/>
    <w:basedOn w:val="Policepardfaut"/>
    <w:link w:val="Titre"/>
    <w:rsid w:val="00A45017"/>
    <w:rPr>
      <w:rFonts w:ascii="Arial" w:hAnsi="Arial" w:cs="Arial"/>
      <w:kern w:val="1"/>
      <w:sz w:val="52"/>
      <w:szCs w:val="52"/>
      <w:lang w:eastAsia="fr-BE"/>
    </w:rPr>
  </w:style>
  <w:style w:type="paragraph" w:customStyle="1" w:styleId="Rpertoire">
    <w:name w:val="Répertoire"/>
    <w:basedOn w:val="Standard"/>
    <w:semiHidden/>
    <w:rsid w:val="00A45017"/>
    <w:pPr>
      <w:suppressLineNumbers/>
    </w:pPr>
    <w:rPr>
      <w:rFonts w:cs="Tahoma"/>
    </w:rPr>
  </w:style>
  <w:style w:type="paragraph" w:customStyle="1" w:styleId="Titreprincipal">
    <w:name w:val="Titre principal"/>
    <w:basedOn w:val="Standard"/>
    <w:next w:val="Sous-titre1"/>
    <w:semiHidden/>
    <w:qFormat/>
    <w:rsid w:val="00A45017"/>
    <w:pPr>
      <w:spacing w:before="240" w:after="60"/>
      <w:jc w:val="center"/>
    </w:pPr>
    <w:rPr>
      <w:rFonts w:cs="Arial"/>
      <w:b/>
      <w:bCs/>
      <w:kern w:val="1"/>
      <w:sz w:val="32"/>
      <w:szCs w:val="32"/>
    </w:rPr>
  </w:style>
  <w:style w:type="paragraph" w:customStyle="1" w:styleId="Sous-titre1">
    <w:name w:val="Sous-titre1"/>
    <w:basedOn w:val="Titre10"/>
    <w:next w:val="Corpsdetexte"/>
    <w:semiHidden/>
    <w:qFormat/>
    <w:rsid w:val="00A45017"/>
    <w:pPr>
      <w:jc w:val="center"/>
    </w:pPr>
    <w:rPr>
      <w:i/>
      <w:iCs/>
    </w:rPr>
  </w:style>
  <w:style w:type="paragraph" w:customStyle="1" w:styleId="puces">
    <w:name w:val="puces"/>
    <w:basedOn w:val="Standard"/>
    <w:semiHidden/>
    <w:rsid w:val="00A45017"/>
    <w:pPr>
      <w:numPr>
        <w:numId w:val="35"/>
      </w:numPr>
      <w:spacing w:before="60"/>
    </w:pPr>
    <w:rPr>
      <w:lang w:val="fr-BE"/>
    </w:rPr>
  </w:style>
  <w:style w:type="paragraph" w:customStyle="1" w:styleId="retrait">
    <w:name w:val="retrait"/>
    <w:basedOn w:val="puces"/>
    <w:semiHidden/>
    <w:rsid w:val="00A45017"/>
    <w:pPr>
      <w:ind w:left="709" w:firstLine="0"/>
    </w:pPr>
  </w:style>
  <w:style w:type="paragraph" w:styleId="En-tte">
    <w:name w:val="header"/>
    <w:basedOn w:val="Normal"/>
    <w:link w:val="En-tteCar"/>
    <w:rsid w:val="00A45017"/>
    <w:pPr>
      <w:pBdr>
        <w:bottom w:val="single" w:sz="4" w:space="1" w:color="auto"/>
      </w:pBdr>
      <w:tabs>
        <w:tab w:val="center" w:pos="4536"/>
        <w:tab w:val="right" w:pos="9636"/>
      </w:tabs>
      <w:jc w:val="both"/>
    </w:pPr>
  </w:style>
  <w:style w:type="character" w:customStyle="1" w:styleId="CorpsdetexteChar">
    <w:name w:val="Corps de texte Char"/>
    <w:basedOn w:val="Absatz-Standardschriftart"/>
    <w:semiHidden/>
    <w:rsid w:val="00A45017"/>
    <w:rPr>
      <w:rFonts w:ascii="Arial" w:hAnsi="Arial"/>
      <w:szCs w:val="24"/>
    </w:rPr>
  </w:style>
  <w:style w:type="character" w:customStyle="1" w:styleId="En-tteCar">
    <w:name w:val="En-tête Car"/>
    <w:basedOn w:val="Policepardfaut"/>
    <w:link w:val="En-tte"/>
    <w:rsid w:val="00A45017"/>
    <w:rPr>
      <w:rFonts w:ascii="Arial" w:eastAsiaTheme="minorHAnsi" w:hAnsi="Arial" w:cs="Arial"/>
      <w:sz w:val="22"/>
      <w:szCs w:val="22"/>
      <w:lang w:val="fr-BE"/>
    </w:rPr>
  </w:style>
  <w:style w:type="paragraph" w:styleId="Pieddepage">
    <w:name w:val="footer"/>
    <w:basedOn w:val="Normal"/>
    <w:link w:val="PieddepageCar"/>
    <w:uiPriority w:val="99"/>
    <w:rsid w:val="00A450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5017"/>
    <w:rPr>
      <w:rFonts w:ascii="Arial" w:eastAsiaTheme="minorHAnsi" w:hAnsi="Arial" w:cs="Arial"/>
      <w:sz w:val="22"/>
      <w:szCs w:val="22"/>
      <w:lang w:val="fr-BE"/>
    </w:rPr>
  </w:style>
  <w:style w:type="character" w:customStyle="1" w:styleId="Titre4Car">
    <w:name w:val="Titre 4 Car"/>
    <w:basedOn w:val="Policepardfaut"/>
    <w:link w:val="Titre4"/>
    <w:rsid w:val="00A4501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fr-BE"/>
    </w:rPr>
  </w:style>
  <w:style w:type="character" w:customStyle="1" w:styleId="CorpsdetexteCar">
    <w:name w:val="Corps de texte Car"/>
    <w:basedOn w:val="Policepardfaut"/>
    <w:link w:val="Corpsdetexte"/>
    <w:semiHidden/>
    <w:rsid w:val="00A45017"/>
    <w:rPr>
      <w:rFonts w:ascii="Arial" w:hAnsi="Arial" w:cs="Arial"/>
      <w:sz w:val="22"/>
      <w:szCs w:val="22"/>
      <w:lang w:val="fr-BE"/>
    </w:rPr>
  </w:style>
  <w:style w:type="paragraph" w:customStyle="1" w:styleId="Equation">
    <w:name w:val="Equation"/>
    <w:basedOn w:val="Normal"/>
    <w:next w:val="Normal"/>
    <w:rsid w:val="00A45017"/>
    <w:pPr>
      <w:spacing w:before="120" w:after="120"/>
      <w:ind w:left="720"/>
      <w:jc w:val="both"/>
    </w:pPr>
    <w:rPr>
      <w:rFonts w:eastAsia="Times New Roman"/>
    </w:rPr>
  </w:style>
  <w:style w:type="paragraph" w:styleId="Lgende">
    <w:name w:val="caption"/>
    <w:basedOn w:val="Normal"/>
    <w:next w:val="Normal"/>
    <w:uiPriority w:val="35"/>
    <w:qFormat/>
    <w:rsid w:val="00A45017"/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rsid w:val="00A45017"/>
    <w:rPr>
      <w:rFonts w:ascii="Arial" w:hAnsi="Arial" w:cs="Arial"/>
      <w:b/>
      <w:bCs/>
      <w:kern w:val="3"/>
      <w:sz w:val="28"/>
      <w:szCs w:val="28"/>
      <w:u w:val="single"/>
      <w:lang w:val="fr-BE" w:eastAsia="fr-BE"/>
    </w:rPr>
  </w:style>
  <w:style w:type="character" w:customStyle="1" w:styleId="Titre2Car">
    <w:name w:val="Titre 2 Car"/>
    <w:basedOn w:val="Policepardfaut"/>
    <w:link w:val="Titre2"/>
    <w:rsid w:val="00A45017"/>
    <w:rPr>
      <w:rFonts w:ascii="Arial" w:eastAsiaTheme="majorEastAsia" w:hAnsi="Arial" w:cs="Arial"/>
      <w:b/>
      <w:bCs/>
      <w:iCs/>
      <w:color w:val="000000" w:themeColor="text1"/>
      <w:sz w:val="24"/>
      <w:szCs w:val="24"/>
      <w:lang w:val="fr-BE"/>
    </w:rPr>
  </w:style>
  <w:style w:type="character" w:customStyle="1" w:styleId="Titre3Car">
    <w:name w:val="Titre 3 Car"/>
    <w:basedOn w:val="Policepardfaut"/>
    <w:link w:val="Titre3"/>
    <w:rsid w:val="00A45017"/>
    <w:rPr>
      <w:rFonts w:ascii="Arial" w:eastAsiaTheme="minorHAnsi" w:hAnsi="Arial" w:cs="Arial"/>
      <w:sz w:val="24"/>
      <w:szCs w:val="24"/>
      <w:u w:val="single"/>
      <w:lang w:val="fr-BE"/>
    </w:rPr>
  </w:style>
  <w:style w:type="character" w:styleId="Numrodepage">
    <w:name w:val="page number"/>
    <w:basedOn w:val="Absatz-Standardschriftart"/>
    <w:semiHidden/>
    <w:rsid w:val="00A45017"/>
  </w:style>
  <w:style w:type="paragraph" w:styleId="Liste2">
    <w:name w:val="List 2"/>
    <w:basedOn w:val="Standard"/>
    <w:semiHidden/>
    <w:rsid w:val="00A45017"/>
    <w:pPr>
      <w:ind w:left="566" w:hanging="283"/>
      <w:contextualSpacing/>
    </w:pPr>
  </w:style>
  <w:style w:type="paragraph" w:styleId="Listepuces">
    <w:name w:val="List Bullet"/>
    <w:basedOn w:val="Corpsdetexte"/>
    <w:rsid w:val="00A45017"/>
    <w:pPr>
      <w:numPr>
        <w:numId w:val="43"/>
      </w:numPr>
      <w:spacing w:after="120"/>
      <w:ind w:left="567" w:hanging="210"/>
    </w:pPr>
  </w:style>
  <w:style w:type="paragraph" w:styleId="Listepuces2">
    <w:name w:val="List Bullet 2"/>
    <w:basedOn w:val="Listepuces"/>
    <w:rsid w:val="00A45017"/>
    <w:pPr>
      <w:numPr>
        <w:ilvl w:val="1"/>
      </w:numPr>
      <w:ind w:left="851" w:hanging="218"/>
    </w:pPr>
  </w:style>
  <w:style w:type="paragraph" w:styleId="Listepuces3">
    <w:name w:val="List Bullet 3"/>
    <w:basedOn w:val="Corpsdetexte"/>
    <w:rsid w:val="00A45017"/>
    <w:pPr>
      <w:numPr>
        <w:numId w:val="17"/>
      </w:numPr>
    </w:pPr>
  </w:style>
  <w:style w:type="paragraph" w:styleId="Textedebulles">
    <w:name w:val="Balloon Text"/>
    <w:basedOn w:val="Normal"/>
    <w:link w:val="TextedebullesCar"/>
    <w:semiHidden/>
    <w:rsid w:val="00A45017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45017"/>
    <w:rPr>
      <w:rFonts w:ascii="Tahoma" w:eastAsiaTheme="minorHAnsi" w:hAnsi="Tahoma" w:cs="Arial"/>
      <w:sz w:val="16"/>
      <w:szCs w:val="16"/>
      <w:lang w:val="fr-BE"/>
    </w:rPr>
  </w:style>
  <w:style w:type="character" w:styleId="Textedelespacerserv">
    <w:name w:val="Placeholder Text"/>
    <w:basedOn w:val="Policepardfaut"/>
    <w:semiHidden/>
    <w:rsid w:val="00A45017"/>
    <w:rPr>
      <w:color w:val="808080"/>
    </w:rPr>
  </w:style>
  <w:style w:type="paragraph" w:customStyle="1" w:styleId="Figure">
    <w:name w:val="Figure"/>
    <w:basedOn w:val="corpsdutexte"/>
    <w:link w:val="FigureCar"/>
    <w:rsid w:val="00A45017"/>
    <w:pPr>
      <w:spacing w:before="120" w:after="120"/>
      <w:jc w:val="center"/>
    </w:pPr>
    <w:rPr>
      <w:rFonts w:cs="Arial"/>
      <w:lang w:val="fr-BE"/>
    </w:rPr>
  </w:style>
  <w:style w:type="character" w:customStyle="1" w:styleId="FigureCar">
    <w:name w:val="Figure Car"/>
    <w:basedOn w:val="CorpsdetexteCar"/>
    <w:link w:val="Figure"/>
    <w:rsid w:val="00A45017"/>
    <w:rPr>
      <w:rFonts w:ascii="Arial" w:hAnsi="Arial" w:cs="Arial"/>
      <w:kern w:val="3"/>
      <w:sz w:val="22"/>
      <w:szCs w:val="24"/>
      <w:lang w:val="fr-BE" w:eastAsia="fr-BE"/>
    </w:rPr>
  </w:style>
  <w:style w:type="paragraph" w:customStyle="1" w:styleId="Titres1repage">
    <w:name w:val="Titres 1re page"/>
    <w:basedOn w:val="Titre1"/>
    <w:semiHidden/>
    <w:rsid w:val="00A45017"/>
    <w:pPr>
      <w:tabs>
        <w:tab w:val="left" w:pos="567"/>
      </w:tabs>
    </w:pPr>
  </w:style>
  <w:style w:type="paragraph" w:styleId="Notedefin">
    <w:name w:val="endnote text"/>
    <w:basedOn w:val="Normal"/>
    <w:link w:val="NotedefinCar"/>
    <w:semiHidden/>
    <w:rsid w:val="00A45017"/>
  </w:style>
  <w:style w:type="character" w:customStyle="1" w:styleId="NotedefinCar">
    <w:name w:val="Note de fin Car"/>
    <w:basedOn w:val="Policepardfaut"/>
    <w:link w:val="Notedefin"/>
    <w:semiHidden/>
    <w:rsid w:val="00A45017"/>
    <w:rPr>
      <w:rFonts w:ascii="Arial" w:eastAsiaTheme="minorHAnsi" w:hAnsi="Arial" w:cs="Arial"/>
      <w:sz w:val="22"/>
      <w:szCs w:val="22"/>
      <w:lang w:val="fr-BE"/>
    </w:rPr>
  </w:style>
  <w:style w:type="character" w:styleId="Appeldenotedefin">
    <w:name w:val="endnote reference"/>
    <w:basedOn w:val="Policepardfaut"/>
    <w:semiHidden/>
    <w:rsid w:val="00A45017"/>
    <w:rPr>
      <w:vertAlign w:val="superscript"/>
    </w:rPr>
  </w:style>
  <w:style w:type="paragraph" w:styleId="Notedebasdepage">
    <w:name w:val="footnote text"/>
    <w:basedOn w:val="Normal"/>
    <w:link w:val="NotedebasdepageCar"/>
    <w:rsid w:val="00A45017"/>
  </w:style>
  <w:style w:type="character" w:customStyle="1" w:styleId="NotedebasdepageCar">
    <w:name w:val="Note de bas de page Car"/>
    <w:basedOn w:val="Policepardfaut"/>
    <w:link w:val="Notedebasdepage"/>
    <w:rsid w:val="00A45017"/>
    <w:rPr>
      <w:rFonts w:ascii="Arial" w:eastAsiaTheme="minorHAnsi" w:hAnsi="Arial" w:cs="Arial"/>
      <w:sz w:val="22"/>
      <w:szCs w:val="22"/>
      <w:lang w:val="fr-BE"/>
    </w:rPr>
  </w:style>
  <w:style w:type="character" w:styleId="Appelnotedebasdep">
    <w:name w:val="footnote reference"/>
    <w:basedOn w:val="Policepardfaut"/>
    <w:semiHidden/>
    <w:rsid w:val="00A45017"/>
    <w:rPr>
      <w:vertAlign w:val="superscript"/>
    </w:rPr>
  </w:style>
  <w:style w:type="character" w:customStyle="1" w:styleId="StandardCar">
    <w:name w:val="Standard Car"/>
    <w:basedOn w:val="Policepardfaut"/>
    <w:link w:val="Standard"/>
    <w:semiHidden/>
    <w:rsid w:val="00A45017"/>
    <w:rPr>
      <w:rFonts w:ascii="Arial" w:hAnsi="Arial"/>
      <w:kern w:val="3"/>
      <w:szCs w:val="24"/>
      <w:lang w:eastAsia="fr-BE"/>
    </w:rPr>
  </w:style>
  <w:style w:type="paragraph" w:customStyle="1" w:styleId="Textbody">
    <w:name w:val="Text body"/>
    <w:basedOn w:val="Standard"/>
    <w:semiHidden/>
    <w:rsid w:val="00A45017"/>
    <w:pPr>
      <w:spacing w:after="120"/>
    </w:pPr>
  </w:style>
  <w:style w:type="paragraph" w:customStyle="1" w:styleId="Textbodyindent">
    <w:name w:val="Text body indent"/>
    <w:basedOn w:val="Textbody"/>
    <w:semiHidden/>
    <w:rsid w:val="00A45017"/>
    <w:pPr>
      <w:ind w:left="283"/>
    </w:pPr>
  </w:style>
  <w:style w:type="paragraph" w:customStyle="1" w:styleId="ListIndent">
    <w:name w:val="List Indent"/>
    <w:basedOn w:val="Textbody"/>
    <w:semiHidden/>
    <w:rsid w:val="00A45017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semiHidden/>
    <w:rsid w:val="00A45017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itre11">
    <w:name w:val="Titre 11"/>
    <w:basedOn w:val="Standard"/>
    <w:next w:val="Standard"/>
    <w:semiHidden/>
    <w:rsid w:val="00A45017"/>
    <w:pPr>
      <w:keepNext/>
      <w:spacing w:before="360" w:after="60"/>
    </w:pPr>
    <w:rPr>
      <w:rFonts w:cs="Arial"/>
      <w:b/>
      <w:bCs/>
      <w:sz w:val="24"/>
      <w:szCs w:val="32"/>
      <w:lang w:val="fr-BE"/>
    </w:rPr>
  </w:style>
  <w:style w:type="paragraph" w:customStyle="1" w:styleId="Titre21">
    <w:name w:val="Titre 21"/>
    <w:basedOn w:val="Standard"/>
    <w:next w:val="Standard"/>
    <w:semiHidden/>
    <w:rsid w:val="00A45017"/>
    <w:pPr>
      <w:keepNext/>
      <w:spacing w:before="240" w:after="60"/>
    </w:pPr>
    <w:rPr>
      <w:rFonts w:cs="Arial"/>
      <w:b/>
      <w:bCs/>
      <w:i/>
      <w:iCs/>
      <w:szCs w:val="28"/>
      <w:lang w:val="fr-BE"/>
    </w:rPr>
  </w:style>
  <w:style w:type="paragraph" w:customStyle="1" w:styleId="Titre31">
    <w:name w:val="Titre 31"/>
    <w:basedOn w:val="Standard"/>
    <w:next w:val="Standard"/>
    <w:semiHidden/>
    <w:rsid w:val="00A45017"/>
    <w:pPr>
      <w:keepNext/>
      <w:spacing w:before="240" w:after="60"/>
    </w:pPr>
    <w:rPr>
      <w:rFonts w:cs="Arial"/>
      <w:i/>
      <w:iCs/>
      <w:szCs w:val="26"/>
      <w:lang w:val="fr-BE"/>
    </w:rPr>
  </w:style>
  <w:style w:type="paragraph" w:customStyle="1" w:styleId="En-tte1">
    <w:name w:val="En-tête1"/>
    <w:basedOn w:val="Standard"/>
    <w:semiHidden/>
    <w:rsid w:val="00A45017"/>
    <w:pPr>
      <w:tabs>
        <w:tab w:val="center" w:pos="4536"/>
        <w:tab w:val="right" w:pos="9072"/>
      </w:tabs>
    </w:pPr>
    <w:rPr>
      <w:sz w:val="18"/>
      <w:lang w:val="fr-BE"/>
    </w:rPr>
  </w:style>
  <w:style w:type="paragraph" w:customStyle="1" w:styleId="Pieddepage1">
    <w:name w:val="Pied de page1"/>
    <w:basedOn w:val="Standard"/>
    <w:semiHidden/>
    <w:rsid w:val="00A45017"/>
    <w:pPr>
      <w:tabs>
        <w:tab w:val="center" w:pos="4536"/>
        <w:tab w:val="right" w:pos="9072"/>
      </w:tabs>
    </w:pPr>
  </w:style>
  <w:style w:type="paragraph" w:customStyle="1" w:styleId="Index">
    <w:name w:val="Index"/>
    <w:basedOn w:val="Standard"/>
    <w:semiHidden/>
    <w:rsid w:val="00A45017"/>
    <w:pPr>
      <w:suppressLineNumbers/>
    </w:pPr>
    <w:rPr>
      <w:rFonts w:cs="Tahoma"/>
    </w:rPr>
  </w:style>
  <w:style w:type="character" w:customStyle="1" w:styleId="NumberingSymbols">
    <w:name w:val="Numbering Symbols"/>
    <w:semiHidden/>
    <w:rsid w:val="00A45017"/>
  </w:style>
  <w:style w:type="character" w:customStyle="1" w:styleId="BulletSymbols">
    <w:name w:val="Bullet Symbols"/>
    <w:semiHidden/>
    <w:rsid w:val="00A45017"/>
    <w:rPr>
      <w:rFonts w:ascii="StarSymbol" w:eastAsia="StarSymbol" w:hAnsi="StarSymbol" w:cs="StarSymbol"/>
      <w:sz w:val="18"/>
      <w:szCs w:val="18"/>
    </w:rPr>
  </w:style>
  <w:style w:type="numbering" w:customStyle="1" w:styleId="List1">
    <w:name w:val="List 1"/>
    <w:basedOn w:val="Aucuneliste"/>
    <w:rsid w:val="00A45017"/>
    <w:pPr>
      <w:numPr>
        <w:numId w:val="36"/>
      </w:numPr>
    </w:pPr>
  </w:style>
  <w:style w:type="numbering" w:customStyle="1" w:styleId="Liste21">
    <w:name w:val="Liste 21"/>
    <w:basedOn w:val="Aucuneliste"/>
    <w:rsid w:val="00A45017"/>
    <w:pPr>
      <w:numPr>
        <w:numId w:val="37"/>
      </w:numPr>
    </w:pPr>
  </w:style>
  <w:style w:type="numbering" w:customStyle="1" w:styleId="Liste31">
    <w:name w:val="Liste 31"/>
    <w:basedOn w:val="Aucuneliste"/>
    <w:rsid w:val="00A45017"/>
    <w:pPr>
      <w:numPr>
        <w:numId w:val="38"/>
      </w:numPr>
    </w:pPr>
  </w:style>
  <w:style w:type="numbering" w:customStyle="1" w:styleId="Liste41">
    <w:name w:val="Liste 41"/>
    <w:basedOn w:val="Aucuneliste"/>
    <w:rsid w:val="00A45017"/>
    <w:pPr>
      <w:numPr>
        <w:numId w:val="39"/>
      </w:numPr>
    </w:pPr>
  </w:style>
  <w:style w:type="numbering" w:customStyle="1" w:styleId="Liste51">
    <w:name w:val="Liste 51"/>
    <w:basedOn w:val="Aucuneliste"/>
    <w:rsid w:val="00A45017"/>
    <w:pPr>
      <w:numPr>
        <w:numId w:val="40"/>
      </w:numPr>
    </w:pPr>
  </w:style>
  <w:style w:type="numbering" w:customStyle="1" w:styleId="WW8Num1">
    <w:name w:val="WW8Num1"/>
    <w:basedOn w:val="Aucuneliste"/>
    <w:rsid w:val="00A45017"/>
    <w:pPr>
      <w:numPr>
        <w:numId w:val="35"/>
      </w:numPr>
    </w:pPr>
  </w:style>
  <w:style w:type="paragraph" w:customStyle="1" w:styleId="corpsdutexte">
    <w:name w:val="corps du texte"/>
    <w:basedOn w:val="Standard"/>
    <w:link w:val="corpsdutexteCar"/>
    <w:semiHidden/>
    <w:rsid w:val="00A45017"/>
    <w:rPr>
      <w:sz w:val="22"/>
    </w:rPr>
  </w:style>
  <w:style w:type="character" w:customStyle="1" w:styleId="corpsdutexteCar">
    <w:name w:val="corps du texte Car"/>
    <w:basedOn w:val="StandardCar"/>
    <w:link w:val="corpsdutexte"/>
    <w:semiHidden/>
    <w:rsid w:val="00A45017"/>
    <w:rPr>
      <w:rFonts w:ascii="Arial" w:hAnsi="Arial"/>
      <w:kern w:val="3"/>
      <w:sz w:val="22"/>
      <w:szCs w:val="24"/>
      <w:lang w:eastAsia="fr-BE"/>
    </w:rPr>
  </w:style>
  <w:style w:type="paragraph" w:styleId="Liste">
    <w:name w:val="List"/>
    <w:basedOn w:val="Textbody"/>
    <w:semiHidden/>
    <w:rsid w:val="00A45017"/>
    <w:rPr>
      <w:rFonts w:cs="Tahoma"/>
    </w:rPr>
  </w:style>
  <w:style w:type="character" w:styleId="Accentuationlgre">
    <w:name w:val="Subtle Emphasis"/>
    <w:basedOn w:val="Policepardfaut"/>
    <w:uiPriority w:val="19"/>
    <w:semiHidden/>
    <w:qFormat/>
    <w:rsid w:val="00A45017"/>
    <w:rPr>
      <w:i/>
      <w:iCs/>
    </w:rPr>
  </w:style>
  <w:style w:type="table" w:styleId="Grilledutableau">
    <w:name w:val="Table Grid"/>
    <w:basedOn w:val="TableauNormal"/>
    <w:rsid w:val="00A4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semiHidden/>
    <w:rsid w:val="00A45017"/>
    <w:pPr>
      <w:ind w:left="720"/>
    </w:pPr>
  </w:style>
  <w:style w:type="paragraph" w:customStyle="1" w:styleId="code">
    <w:name w:val="code"/>
    <w:basedOn w:val="Normal"/>
    <w:qFormat/>
    <w:rsid w:val="00A45017"/>
    <w:pPr>
      <w:spacing w:before="120" w:after="120"/>
      <w:ind w:left="425"/>
    </w:pPr>
    <w:rPr>
      <w:rFonts w:ascii="Courier Std" w:hAnsi="Courier St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ee\Documents\Mod&#232;les%20Office%20personnalis&#233;s\Doc%20techniq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56D-F807-478F-99FB-576DB13F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technique.dotx</Template>
  <TotalTime>60</TotalTime>
  <Pages>4</Pages>
  <Words>234</Words>
  <Characters>1291</Characters>
  <Application>Microsoft Office Word</Application>
  <DocSecurity>0</DocSecurity>
  <Lines>10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>Liste des fonctions d'entrées/sorties de la carte Atmel</vt:lpstr>
      <vt:lpstr>Liste des fonctions d'entrées/sorties de la carte Atmel</vt:lpstr>
      <vt:lpstr>Sorties numériques</vt:lpstr>
      <vt:lpstr>    void Nout_write(unsigned char id, unsigned char lvl)</vt:lpstr>
      <vt:lpstr>    void Nout_toggle (unsigned char id)</vt:lpstr>
      <vt:lpstr>Entrées numériques</vt:lpstr>
      <vt:lpstr>    unsigned char Nin_read (unsigned char id)</vt:lpstr>
      <vt:lpstr>Sorties analogiques</vt:lpstr>
      <vt:lpstr>    void Aout_write (unsigned char id, unsigned short value)</vt:lpstr>
      <vt:lpstr>Entrées analogiques</vt:lpstr>
      <vt:lpstr>    unsigned short Ain_read (unsigned char id)</vt:lpstr>
      <vt:lpstr>Moteurs</vt:lpstr>
      <vt:lpstr>    void motor_enable (unsigned char id)</vt:lpstr>
      <vt:lpstr>    void motor_disable (unsigned char id)</vt:lpstr>
      <vt:lpstr>    void motor_set_speed (unsigned char id, unsigned char direction, unsigned short </vt:lpstr>
      <vt:lpstr>Alarme</vt:lpstr>
      <vt:lpstr>    void enable_alarm(unsigned int period)</vt:lpstr>
      <vt:lpstr>    void reset_alarm_counter(void)</vt:lpstr>
      <vt:lpstr>    unsigned char get_alarm_counter(void)</vt:lpstr>
      <vt:lpstr>    void disable_alarm(void)</vt:lpstr>
      <vt:lpstr>Communication sans-fil</vt:lpstr>
      <vt:lpstr>    void send_vector(unsigned char* vector, unsigned short vectorLength)</vt:lpstr>
      <vt:lpstr>    void receive_vector(unsigned char* vector, unsigned short VectorLength)</vt:lpstr>
    </vt:vector>
  </TitlesOfParts>
  <Company>ULB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fonctions d'entrées/sorties de la carte Atmel</dc:title>
  <dc:creator>mosee</dc:creator>
  <cp:lastModifiedBy>OSEE  Michel</cp:lastModifiedBy>
  <cp:revision>8</cp:revision>
  <cp:lastPrinted>2018-06-06T07:46:00Z</cp:lastPrinted>
  <dcterms:created xsi:type="dcterms:W3CDTF">2021-01-26T10:17:00Z</dcterms:created>
  <dcterms:modified xsi:type="dcterms:W3CDTF">2021-01-28T09:36:00Z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